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38DA" w14:textId="77777777" w:rsidR="00410F37" w:rsidRDefault="007A242C">
      <w:r>
        <w:rPr>
          <w:noProof/>
        </w:rPr>
        <mc:AlternateContent>
          <mc:Choice Requires="wps">
            <w:drawing>
              <wp:anchor distT="0" distB="0" distL="114300" distR="114300" simplePos="0" relativeHeight="251659264" behindDoc="1" locked="1" layoutInCell="1" allowOverlap="1" wp14:anchorId="21E8B162" wp14:editId="49A6A601">
                <wp:simplePos x="0" y="0"/>
                <wp:positionH relativeFrom="margin">
                  <wp:posOffset>-417830</wp:posOffset>
                </wp:positionH>
                <wp:positionV relativeFrom="paragraph">
                  <wp:posOffset>-822325</wp:posOffset>
                </wp:positionV>
                <wp:extent cx="7772400" cy="10058400"/>
                <wp:effectExtent l="0" t="0" r="0" b="0"/>
                <wp:wrapNone/>
                <wp:docPr id="6"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C0DD1E" id="Rectangle 29" o:spid="_x0000_s1026" alt="&quot;&quot;" style="position:absolute;margin-left:-32.9pt;margin-top:-64.75pt;width:612pt;height:1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" fillcolor="#fbe284 [3205]" stroked="f">
                <w10:wrap anchorx="margin"/>
                <w10:anchorlock/>
              </v:rect>
            </w:pict>
          </mc:Fallback>
        </mc:AlternateContent>
      </w:r>
    </w:p>
    <w:tbl>
      <w:tblPr>
        <w:tblW w:w="5000" w:type="pct"/>
        <w:tblLook w:val="0600" w:firstRow="0" w:lastRow="0" w:firstColumn="0" w:lastColumn="0" w:noHBand="1" w:noVBand="1"/>
      </w:tblPr>
      <w:tblGrid>
        <w:gridCol w:w="1032"/>
        <w:gridCol w:w="1501"/>
        <w:gridCol w:w="209"/>
        <w:gridCol w:w="1646"/>
        <w:gridCol w:w="688"/>
        <w:gridCol w:w="205"/>
        <w:gridCol w:w="19"/>
        <w:gridCol w:w="2373"/>
        <w:gridCol w:w="207"/>
        <w:gridCol w:w="2906"/>
      </w:tblGrid>
      <w:tr w:rsidR="00BC3C1B" w:rsidRPr="00E8269A" w14:paraId="0EC03BE1" w14:textId="77777777" w:rsidTr="00BC3C1B">
        <w:tc>
          <w:tcPr>
            <w:tcW w:w="2034" w:type="pct"/>
            <w:gridSpan w:val="4"/>
            <w:vMerge w:val="restart"/>
          </w:tcPr>
          <w:p w14:paraId="74FDB9E4" w14:textId="6D08BD13" w:rsidR="00BC3C1B" w:rsidRPr="00E8269A" w:rsidRDefault="001A4DCD" w:rsidP="00E8269A">
            <w:pPr>
              <w:pStyle w:val="Subtitle"/>
            </w:pPr>
            <w:r>
              <w:t>Senior Project Engineer</w:t>
            </w:r>
          </w:p>
          <w:p w14:paraId="44D15098" w14:textId="7795B939" w:rsidR="00BC3C1B" w:rsidRPr="00E8269A" w:rsidRDefault="001A4DCD" w:rsidP="00E8269A">
            <w:pPr>
              <w:pStyle w:val="Title"/>
              <w:rPr>
                <w:rFonts w:ascii="Univers" w:hAnsi="Univers"/>
                <w:b w:val="0"/>
                <w:spacing w:val="-16"/>
                <w:sz w:val="8"/>
                <w:szCs w:val="8"/>
              </w:rPr>
            </w:pPr>
            <w:r>
              <w:t>Nakul Deshmukh</w:t>
            </w:r>
          </w:p>
        </w:tc>
        <w:tc>
          <w:tcPr>
            <w:tcW w:w="423" w:type="pct"/>
            <w:gridSpan w:val="3"/>
          </w:tcPr>
          <w:p w14:paraId="2D0DBF4C" w14:textId="77777777" w:rsidR="00BC3C1B" w:rsidRPr="00E8269A" w:rsidRDefault="00BC3C1B" w:rsidP="00E8269A">
            <w:pPr>
              <w:spacing w:line="240" w:lineRule="auto"/>
              <w:rPr>
                <w:rFonts w:ascii="Univers" w:hAnsi="Univers"/>
                <w:sz w:val="8"/>
                <w:szCs w:val="8"/>
              </w:rPr>
            </w:pPr>
          </w:p>
        </w:tc>
        <w:tc>
          <w:tcPr>
            <w:tcW w:w="2543" w:type="pct"/>
            <w:gridSpan w:val="3"/>
            <w:shd w:val="clear" w:color="auto" w:fill="000000"/>
          </w:tcPr>
          <w:p w14:paraId="0370858E" w14:textId="77777777" w:rsidR="00BC3C1B" w:rsidRPr="00E8269A" w:rsidRDefault="00BC3C1B" w:rsidP="00E8269A">
            <w:pPr>
              <w:spacing w:line="240" w:lineRule="auto"/>
              <w:rPr>
                <w:rFonts w:ascii="Univers" w:hAnsi="Univers"/>
                <w:sz w:val="8"/>
                <w:szCs w:val="8"/>
              </w:rPr>
            </w:pPr>
          </w:p>
        </w:tc>
      </w:tr>
      <w:tr w:rsidR="00BC3C1B" w:rsidRPr="00E8269A" w14:paraId="7C39FFED" w14:textId="77777777" w:rsidTr="00B11AB8">
        <w:trPr>
          <w:trHeight w:val="450"/>
        </w:trPr>
        <w:tc>
          <w:tcPr>
            <w:tcW w:w="2034" w:type="pct"/>
            <w:gridSpan w:val="4"/>
            <w:vMerge/>
          </w:tcPr>
          <w:p w14:paraId="7FC5EF6A" w14:textId="77777777" w:rsidR="00BC3C1B" w:rsidRPr="00E8269A" w:rsidRDefault="00BC3C1B" w:rsidP="00E8269A">
            <w:pPr>
              <w:pStyle w:val="Title"/>
            </w:pPr>
          </w:p>
        </w:tc>
        <w:tc>
          <w:tcPr>
            <w:tcW w:w="423" w:type="pct"/>
            <w:gridSpan w:val="3"/>
          </w:tcPr>
          <w:p w14:paraId="677EBD0D" w14:textId="77777777" w:rsidR="00BC3C1B" w:rsidRPr="00E8269A" w:rsidRDefault="00BC3C1B" w:rsidP="00E8269A">
            <w:pPr>
              <w:spacing w:before="134" w:line="240" w:lineRule="auto"/>
              <w:ind w:left="80"/>
              <w:outlineLvl w:val="1"/>
              <w:rPr>
                <w:rFonts w:ascii="Univers" w:hAnsi="Univers"/>
                <w:b/>
                <w:sz w:val="24"/>
              </w:rPr>
            </w:pPr>
          </w:p>
        </w:tc>
        <w:tc>
          <w:tcPr>
            <w:tcW w:w="2543" w:type="pct"/>
            <w:gridSpan w:val="3"/>
            <w:tcMar>
              <w:top w:w="144" w:type="dxa"/>
              <w:left w:w="115" w:type="dxa"/>
              <w:right w:w="115" w:type="dxa"/>
            </w:tcMar>
          </w:tcPr>
          <w:p w14:paraId="04278C32" w14:textId="77777777" w:rsidR="00BC3C1B" w:rsidRPr="00BC3C1B" w:rsidRDefault="00D20364" w:rsidP="00BC3C1B">
            <w:pPr>
              <w:pStyle w:val="Heading1"/>
            </w:pPr>
            <w:sdt>
              <w:sdtPr>
                <w:id w:val="1692422069"/>
                <w:placeholder>
                  <w:docPart w:val="550ECDDF8A1A4A36A466CF42008BCE87"/>
                </w:placeholder>
                <w:temporary/>
                <w:showingPlcHdr/>
                <w15:appearance w15:val="hidden"/>
              </w:sdtPr>
              <w:sdtEndPr/>
              <w:sdtContent>
                <w:r w:rsidR="00BC3C1B" w:rsidRPr="00BC3C1B">
                  <w:rPr>
                    <w:rStyle w:val="Heading1Char"/>
                    <w:b/>
                    <w:bCs/>
                  </w:rPr>
                  <w:t>Objective</w:t>
                </w:r>
              </w:sdtContent>
            </w:sdt>
          </w:p>
        </w:tc>
      </w:tr>
      <w:tr w:rsidR="00BC3C1B" w:rsidRPr="00E8269A" w14:paraId="7F02E2F3" w14:textId="77777777" w:rsidTr="00B11AB8">
        <w:trPr>
          <w:trHeight w:val="1800"/>
        </w:trPr>
        <w:tc>
          <w:tcPr>
            <w:tcW w:w="2034" w:type="pct"/>
            <w:gridSpan w:val="4"/>
            <w:vMerge/>
          </w:tcPr>
          <w:p w14:paraId="581C15EA" w14:textId="77777777" w:rsidR="00BC3C1B" w:rsidRPr="00E8269A" w:rsidRDefault="00BC3C1B" w:rsidP="00E8269A">
            <w:pPr>
              <w:spacing w:before="27" w:line="185" w:lineRule="auto"/>
              <w:ind w:left="14"/>
              <w:outlineLvl w:val="0"/>
              <w:rPr>
                <w:rFonts w:ascii="Univers" w:hAnsi="Univers"/>
                <w:b/>
                <w:spacing w:val="-16"/>
                <w:sz w:val="80"/>
              </w:rPr>
            </w:pPr>
          </w:p>
        </w:tc>
        <w:tc>
          <w:tcPr>
            <w:tcW w:w="423" w:type="pct"/>
            <w:gridSpan w:val="3"/>
          </w:tcPr>
          <w:p w14:paraId="4881A4B9" w14:textId="77777777" w:rsidR="00BC3C1B" w:rsidRPr="001A4DCD" w:rsidRDefault="00BC3C1B" w:rsidP="00E8269A">
            <w:pPr>
              <w:spacing w:before="170" w:line="240" w:lineRule="auto"/>
            </w:pPr>
          </w:p>
        </w:tc>
        <w:tc>
          <w:tcPr>
            <w:tcW w:w="2543" w:type="pct"/>
            <w:gridSpan w:val="3"/>
          </w:tcPr>
          <w:p w14:paraId="602B395A" w14:textId="3CADB9A7" w:rsidR="00B11AB8" w:rsidRDefault="001A4DCD" w:rsidP="00E8269A">
            <w:pPr>
              <w:spacing w:before="240" w:line="240" w:lineRule="auto"/>
              <w:ind w:left="14"/>
            </w:pPr>
            <w:r>
              <w:t xml:space="preserve">Highly motivated in automating stuffs with creative and smart approaches. Passionate </w:t>
            </w:r>
            <w:r w:rsidR="004B5148">
              <w:t>RPA</w:t>
            </w:r>
            <w:r>
              <w:t xml:space="preserve"> developer with 5+ years of experience. Diversified portfolio </w:t>
            </w:r>
            <w:r w:rsidR="00B11AB8">
              <w:t>with various roles Jr. Developer, Associate, SPOC, Sr. Developer, SME, Lead.</w:t>
            </w:r>
          </w:p>
          <w:p w14:paraId="30992A92" w14:textId="749850D8" w:rsidR="00BC3C1B" w:rsidRPr="001A4DCD" w:rsidRDefault="00B11AB8" w:rsidP="00E8269A">
            <w:pPr>
              <w:spacing w:before="240" w:line="240" w:lineRule="auto"/>
              <w:ind w:left="14"/>
            </w:pPr>
            <w:r>
              <w:t xml:space="preserve">Looking forward for interesting challenges to undertake! </w:t>
            </w:r>
            <w:r w:rsidR="001A4DCD">
              <w:t xml:space="preserve"> </w:t>
            </w:r>
          </w:p>
        </w:tc>
      </w:tr>
      <w:tr w:rsidR="00E8269A" w:rsidRPr="00E8269A" w14:paraId="4C8CDFAD" w14:textId="77777777" w:rsidTr="00BC3C1B">
        <w:tc>
          <w:tcPr>
            <w:tcW w:w="478" w:type="pct"/>
            <w:shd w:val="clear" w:color="auto" w:fill="000000"/>
          </w:tcPr>
          <w:p w14:paraId="2CC98229" w14:textId="77777777" w:rsidR="00E8269A" w:rsidRPr="00E8269A" w:rsidRDefault="00E8269A" w:rsidP="00E8269A">
            <w:pPr>
              <w:spacing w:line="240" w:lineRule="auto"/>
              <w:rPr>
                <w:rFonts w:ascii="Univers" w:hAnsi="Univers"/>
                <w:sz w:val="8"/>
                <w:szCs w:val="8"/>
              </w:rPr>
            </w:pPr>
          </w:p>
        </w:tc>
        <w:tc>
          <w:tcPr>
            <w:tcW w:w="1556" w:type="pct"/>
            <w:gridSpan w:val="3"/>
            <w:shd w:val="clear" w:color="auto" w:fill="000000"/>
          </w:tcPr>
          <w:p w14:paraId="4993185D" w14:textId="77777777" w:rsidR="00E8269A" w:rsidRPr="00E8269A" w:rsidRDefault="00E8269A" w:rsidP="00E8269A">
            <w:pPr>
              <w:spacing w:line="240" w:lineRule="auto"/>
              <w:rPr>
                <w:rFonts w:ascii="Univers" w:hAnsi="Univers"/>
                <w:sz w:val="8"/>
                <w:szCs w:val="8"/>
              </w:rPr>
            </w:pPr>
          </w:p>
        </w:tc>
        <w:tc>
          <w:tcPr>
            <w:tcW w:w="423" w:type="pct"/>
            <w:gridSpan w:val="3"/>
            <w:shd w:val="clear" w:color="auto" w:fill="000000"/>
          </w:tcPr>
          <w:p w14:paraId="2B1A8DD7" w14:textId="77777777" w:rsidR="00E8269A" w:rsidRPr="00E8269A" w:rsidRDefault="00E8269A" w:rsidP="00E8269A">
            <w:pPr>
              <w:spacing w:line="240" w:lineRule="auto"/>
              <w:rPr>
                <w:rFonts w:ascii="Univers" w:hAnsi="Univers"/>
                <w:sz w:val="8"/>
                <w:szCs w:val="8"/>
              </w:rPr>
            </w:pPr>
          </w:p>
        </w:tc>
        <w:tc>
          <w:tcPr>
            <w:tcW w:w="2543" w:type="pct"/>
            <w:gridSpan w:val="3"/>
            <w:shd w:val="clear" w:color="auto" w:fill="000000"/>
          </w:tcPr>
          <w:p w14:paraId="34C033B8" w14:textId="77777777" w:rsidR="00E8269A" w:rsidRPr="00E8269A" w:rsidRDefault="00E8269A" w:rsidP="00E8269A">
            <w:pPr>
              <w:spacing w:line="240" w:lineRule="auto"/>
              <w:rPr>
                <w:rFonts w:ascii="Univers" w:hAnsi="Univers"/>
                <w:sz w:val="8"/>
                <w:szCs w:val="8"/>
              </w:rPr>
            </w:pPr>
          </w:p>
        </w:tc>
      </w:tr>
      <w:tr w:rsidR="00BC3C1B" w:rsidRPr="00E8269A" w14:paraId="7CB42955" w14:textId="77777777" w:rsidTr="00293C9B">
        <w:trPr>
          <w:trHeight w:val="6768"/>
        </w:trPr>
        <w:tc>
          <w:tcPr>
            <w:tcW w:w="1271" w:type="pct"/>
            <w:gridSpan w:val="3"/>
            <w:tcMar>
              <w:top w:w="144" w:type="dxa"/>
              <w:left w:w="115" w:type="dxa"/>
              <w:right w:w="115" w:type="dxa"/>
            </w:tcMar>
          </w:tcPr>
          <w:p w14:paraId="536DD4C6" w14:textId="77777777" w:rsidR="00BC3C1B" w:rsidRPr="00E8269A" w:rsidRDefault="00D20364" w:rsidP="00BC3C1B">
            <w:pPr>
              <w:pStyle w:val="Heading1"/>
            </w:pPr>
            <w:sdt>
              <w:sdtPr>
                <w:id w:val="-1627612088"/>
                <w:placeholder>
                  <w:docPart w:val="482A786DA2B3496998EE5478ED75B953"/>
                </w:placeholder>
                <w:temporary/>
                <w:showingPlcHdr/>
                <w15:appearance w15:val="hidden"/>
              </w:sdtPr>
              <w:sdtEndPr/>
              <w:sdtContent>
                <w:r w:rsidR="00BC3C1B" w:rsidRPr="00E8269A">
                  <w:t>Experience</w:t>
                </w:r>
              </w:sdtContent>
            </w:sdt>
          </w:p>
        </w:tc>
        <w:tc>
          <w:tcPr>
            <w:tcW w:w="3729" w:type="pct"/>
            <w:gridSpan w:val="7"/>
            <w:tcMar>
              <w:top w:w="144" w:type="dxa"/>
              <w:left w:w="115" w:type="dxa"/>
              <w:right w:w="115" w:type="dxa"/>
            </w:tcMar>
          </w:tcPr>
          <w:p w14:paraId="3788A378" w14:textId="25561145" w:rsidR="00BC3C1B" w:rsidRPr="00E97CB2" w:rsidRDefault="001A4DCD" w:rsidP="00BC3C1B">
            <w:pPr>
              <w:pStyle w:val="DateRange"/>
            </w:pPr>
            <w:r>
              <w:t>April 2021 - Current</w:t>
            </w:r>
            <w:r w:rsidR="00BC3C1B" w:rsidRPr="00E97CB2">
              <w:t xml:space="preserve"> </w:t>
            </w:r>
          </w:p>
          <w:p w14:paraId="0FF40FE2" w14:textId="46154183" w:rsidR="00BC3C1B" w:rsidRPr="00410F37" w:rsidRDefault="001A4DCD" w:rsidP="00BC3C1B">
            <w:pPr>
              <w:pStyle w:val="JobTitleandDegree"/>
            </w:pPr>
            <w:r>
              <w:t>Sr. Automation Developer, SME</w:t>
            </w:r>
            <w:r w:rsidR="00BC3C1B">
              <w:t xml:space="preserve"> </w:t>
            </w:r>
            <w:r>
              <w:rPr>
                <w:rStyle w:val="CompanyName"/>
              </w:rPr>
              <w:t>Intel Account, Bang</w:t>
            </w:r>
            <w:r w:rsidR="00B11AB8">
              <w:rPr>
                <w:rStyle w:val="CompanyName"/>
              </w:rPr>
              <w:t>a</w:t>
            </w:r>
            <w:r>
              <w:rPr>
                <w:rStyle w:val="CompanyName"/>
              </w:rPr>
              <w:t>lore</w:t>
            </w:r>
          </w:p>
          <w:p w14:paraId="21120A0D" w14:textId="6A6E1011" w:rsidR="00BC3C1B" w:rsidRDefault="006D70EF" w:rsidP="00BC3C1B">
            <w:r>
              <w:t xml:space="preserve">Delivered Automated Testing framework, maintained CI/CD pipelines, contributed to Automation as a Service project. A core team member </w:t>
            </w:r>
            <w:r w:rsidR="002A7C0D">
              <w:t xml:space="preserve">with </w:t>
            </w:r>
            <w:r>
              <w:t>400+ TCs automat</w:t>
            </w:r>
            <w:r w:rsidR="002A7C0D">
              <w:t>ed</w:t>
            </w:r>
            <w:r>
              <w:t>. SME for internal Wipro Accounts, delivered 14+ process automation</w:t>
            </w:r>
            <w:r w:rsidR="002A7C0D">
              <w:t>s</w:t>
            </w:r>
            <w:r>
              <w:t xml:space="preserve"> </w:t>
            </w:r>
            <w:r w:rsidR="002A7C0D">
              <w:t>and</w:t>
            </w:r>
            <w:r>
              <w:t xml:space="preserve"> saved 1100+ hours of manual efforts.</w:t>
            </w:r>
          </w:p>
          <w:p w14:paraId="4C1849FF" w14:textId="77777777" w:rsidR="00BC3C1B" w:rsidRDefault="00BC3C1B" w:rsidP="00BC3C1B"/>
          <w:p w14:paraId="5ADB9B18" w14:textId="09AB86F1" w:rsidR="00BC3C1B" w:rsidRPr="00E97CB2" w:rsidRDefault="001A4DCD" w:rsidP="00BC3C1B">
            <w:pPr>
              <w:pStyle w:val="DateRange"/>
            </w:pPr>
            <w:r>
              <w:t>April 2018 – March 2021</w:t>
            </w:r>
            <w:r w:rsidR="00BC3C1B" w:rsidRPr="00E97CB2">
              <w:t xml:space="preserve"> </w:t>
            </w:r>
          </w:p>
          <w:p w14:paraId="35D9D14B" w14:textId="720366EB" w:rsidR="00BC3C1B" w:rsidRPr="00410F37" w:rsidRDefault="001A4DCD" w:rsidP="00BC3C1B">
            <w:pPr>
              <w:pStyle w:val="JobTitleandDegree"/>
            </w:pPr>
            <w:r>
              <w:t>Automation Developer, SPOC</w:t>
            </w:r>
            <w:r w:rsidR="00BC3C1B">
              <w:t xml:space="preserve"> </w:t>
            </w:r>
            <w:r>
              <w:rPr>
                <w:rStyle w:val="CompanyName"/>
              </w:rPr>
              <w:t>Chemours Account, Pune</w:t>
            </w:r>
          </w:p>
          <w:p w14:paraId="003F0178" w14:textId="72A4037E" w:rsidR="00BC3C1B" w:rsidRDefault="002A7C0D" w:rsidP="00BC3C1B">
            <w:r>
              <w:t>Key member in initial setup of new project, delivered new processes, operations. Defined high quality process improvements and automations that has improved SLA score. Delivered SAP, end to end process and reporting automations for 80+ cases.</w:t>
            </w:r>
          </w:p>
          <w:p w14:paraId="0C27F632" w14:textId="77777777" w:rsidR="00BC3C1B" w:rsidRDefault="00BC3C1B" w:rsidP="00BC3C1B"/>
          <w:p w14:paraId="741C85F9" w14:textId="7BA71A75" w:rsidR="00BC3C1B" w:rsidRPr="00E97CB2" w:rsidRDefault="001A4DCD" w:rsidP="00BC3C1B">
            <w:pPr>
              <w:pStyle w:val="DateRange"/>
            </w:pPr>
            <w:r>
              <w:t>June 2017 – March 2018</w:t>
            </w:r>
            <w:r w:rsidR="00BC3C1B" w:rsidRPr="00E97CB2">
              <w:t xml:space="preserve"> </w:t>
            </w:r>
          </w:p>
          <w:p w14:paraId="054C9750" w14:textId="397271B1" w:rsidR="00BC3C1B" w:rsidRPr="00410F37" w:rsidRDefault="001A4DCD" w:rsidP="00BC3C1B">
            <w:pPr>
              <w:pStyle w:val="JobTitleandDegree"/>
            </w:pPr>
            <w:r>
              <w:t>Junior Software Engineer</w:t>
            </w:r>
            <w:r w:rsidR="00BC3C1B">
              <w:t xml:space="preserve"> </w:t>
            </w:r>
            <w:r>
              <w:rPr>
                <w:rStyle w:val="CompanyName"/>
              </w:rPr>
              <w:t>Nokia account, Chennai</w:t>
            </w:r>
          </w:p>
          <w:p w14:paraId="665597F9" w14:textId="354D281C" w:rsidR="00BC3C1B" w:rsidRPr="00E8269A" w:rsidRDefault="006D70EF" w:rsidP="00BC3C1B">
            <w:r>
              <w:t xml:space="preserve">Started career with Wipro Technologies. Decent contribution in </w:t>
            </w:r>
            <w:r w:rsidR="00A46836">
              <w:t xml:space="preserve">Java based </w:t>
            </w:r>
            <w:r w:rsidR="002A7C0D">
              <w:t>NPT tool features and stability improvement.</w:t>
            </w:r>
          </w:p>
        </w:tc>
      </w:tr>
      <w:tr w:rsidR="00221ED7" w:rsidRPr="00E8269A" w14:paraId="0CC99E01" w14:textId="77777777" w:rsidTr="00BC3C1B">
        <w:tc>
          <w:tcPr>
            <w:tcW w:w="1174" w:type="pct"/>
            <w:gridSpan w:val="2"/>
            <w:shd w:val="clear" w:color="auto" w:fill="000000" w:themeFill="text1"/>
            <w:tcMar>
              <w:left w:w="14" w:type="dxa"/>
              <w:right w:w="115" w:type="dxa"/>
            </w:tcMar>
          </w:tcPr>
          <w:p w14:paraId="26A2A814" w14:textId="77777777" w:rsidR="00E8269A" w:rsidRPr="00E8269A" w:rsidRDefault="00E8269A">
            <w:pPr>
              <w:spacing w:line="240" w:lineRule="auto"/>
              <w:rPr>
                <w:rFonts w:ascii="Univers" w:hAnsi="Univers"/>
                <w:sz w:val="8"/>
                <w:szCs w:val="8"/>
              </w:rPr>
            </w:pPr>
          </w:p>
        </w:tc>
        <w:tc>
          <w:tcPr>
            <w:tcW w:w="97" w:type="pct"/>
            <w:tcMar>
              <w:left w:w="14" w:type="dxa"/>
              <w:right w:w="115" w:type="dxa"/>
            </w:tcMar>
          </w:tcPr>
          <w:p w14:paraId="4916C708" w14:textId="77777777" w:rsidR="00E8269A" w:rsidRPr="00E8269A" w:rsidRDefault="00E8269A">
            <w:pPr>
              <w:spacing w:line="240" w:lineRule="auto"/>
              <w:rPr>
                <w:rFonts w:ascii="Univers" w:hAnsi="Univers"/>
                <w:sz w:val="8"/>
                <w:szCs w:val="8"/>
              </w:rPr>
            </w:pPr>
          </w:p>
        </w:tc>
        <w:tc>
          <w:tcPr>
            <w:tcW w:w="1082" w:type="pct"/>
            <w:gridSpan w:val="2"/>
            <w:shd w:val="clear" w:color="auto" w:fill="000000" w:themeFill="text1"/>
            <w:tcMar>
              <w:left w:w="14" w:type="dxa"/>
              <w:right w:w="115" w:type="dxa"/>
            </w:tcMar>
          </w:tcPr>
          <w:p w14:paraId="09DE477D" w14:textId="77777777" w:rsidR="00E8269A" w:rsidRPr="00E8269A" w:rsidRDefault="00E8269A">
            <w:pPr>
              <w:spacing w:line="240" w:lineRule="auto"/>
              <w:rPr>
                <w:rFonts w:ascii="Univers" w:hAnsi="Univers"/>
                <w:sz w:val="8"/>
                <w:szCs w:val="8"/>
              </w:rPr>
            </w:pPr>
          </w:p>
        </w:tc>
        <w:tc>
          <w:tcPr>
            <w:tcW w:w="95" w:type="pct"/>
            <w:tcMar>
              <w:left w:w="14" w:type="dxa"/>
              <w:right w:w="115" w:type="dxa"/>
            </w:tcMar>
          </w:tcPr>
          <w:p w14:paraId="2F694820" w14:textId="77777777" w:rsidR="00E8269A" w:rsidRPr="00E8269A" w:rsidRDefault="00E8269A">
            <w:pPr>
              <w:spacing w:line="240" w:lineRule="auto"/>
              <w:rPr>
                <w:rFonts w:ascii="Univers" w:hAnsi="Univers"/>
                <w:sz w:val="8"/>
                <w:szCs w:val="8"/>
              </w:rPr>
            </w:pPr>
          </w:p>
        </w:tc>
        <w:tc>
          <w:tcPr>
            <w:tcW w:w="1109" w:type="pct"/>
            <w:gridSpan w:val="2"/>
            <w:shd w:val="clear" w:color="auto" w:fill="000000" w:themeFill="text1"/>
            <w:tcMar>
              <w:left w:w="14" w:type="dxa"/>
              <w:right w:w="115" w:type="dxa"/>
            </w:tcMar>
          </w:tcPr>
          <w:p w14:paraId="7500B290" w14:textId="77777777" w:rsidR="00E8269A" w:rsidRPr="00E8269A" w:rsidRDefault="00E8269A">
            <w:pPr>
              <w:spacing w:line="240" w:lineRule="auto"/>
              <w:rPr>
                <w:rFonts w:ascii="Univers" w:hAnsi="Univers"/>
                <w:sz w:val="8"/>
                <w:szCs w:val="8"/>
              </w:rPr>
            </w:pPr>
          </w:p>
        </w:tc>
        <w:tc>
          <w:tcPr>
            <w:tcW w:w="96" w:type="pct"/>
            <w:tcMar>
              <w:left w:w="14" w:type="dxa"/>
              <w:right w:w="115" w:type="dxa"/>
            </w:tcMar>
          </w:tcPr>
          <w:p w14:paraId="36CF2E55" w14:textId="77777777" w:rsidR="00E8269A" w:rsidRPr="00E8269A" w:rsidRDefault="00E8269A">
            <w:pPr>
              <w:spacing w:line="240" w:lineRule="auto"/>
              <w:rPr>
                <w:rFonts w:ascii="Univers" w:hAnsi="Univers"/>
                <w:sz w:val="8"/>
                <w:szCs w:val="8"/>
              </w:rPr>
            </w:pPr>
          </w:p>
        </w:tc>
        <w:tc>
          <w:tcPr>
            <w:tcW w:w="1347" w:type="pct"/>
            <w:shd w:val="clear" w:color="auto" w:fill="000000" w:themeFill="text1"/>
            <w:tcMar>
              <w:left w:w="14" w:type="dxa"/>
              <w:right w:w="115" w:type="dxa"/>
            </w:tcMar>
          </w:tcPr>
          <w:p w14:paraId="45313BA2" w14:textId="77777777" w:rsidR="00E8269A" w:rsidRPr="00E8269A" w:rsidRDefault="00E8269A">
            <w:pPr>
              <w:spacing w:line="240" w:lineRule="auto"/>
              <w:rPr>
                <w:rFonts w:ascii="Univers" w:hAnsi="Univers"/>
                <w:sz w:val="8"/>
                <w:szCs w:val="8"/>
              </w:rPr>
            </w:pPr>
          </w:p>
        </w:tc>
      </w:tr>
      <w:tr w:rsidR="00221ED7" w14:paraId="24A25926" w14:textId="77777777" w:rsidTr="00293C9B">
        <w:tc>
          <w:tcPr>
            <w:tcW w:w="1174" w:type="pct"/>
            <w:gridSpan w:val="2"/>
            <w:tcMar>
              <w:top w:w="144" w:type="dxa"/>
              <w:left w:w="14" w:type="dxa"/>
              <w:right w:w="115" w:type="dxa"/>
            </w:tcMar>
          </w:tcPr>
          <w:p w14:paraId="2DBF5246" w14:textId="77777777" w:rsidR="00E8269A" w:rsidRDefault="00D20364" w:rsidP="00E8269A">
            <w:pPr>
              <w:pStyle w:val="Heading1"/>
            </w:pPr>
            <w:sdt>
              <w:sdtPr>
                <w:id w:val="1471094533"/>
                <w:placeholder>
                  <w:docPart w:val="7C12DFFA0EA5464DB2780CA35071E84F"/>
                </w:placeholder>
                <w:temporary/>
                <w:showingPlcHdr/>
                <w15:appearance w15:val="hidden"/>
              </w:sdtPr>
              <w:sdtEndPr/>
              <w:sdtContent>
                <w:r w:rsidR="00E8269A">
                  <w:t>Education</w:t>
                </w:r>
              </w:sdtContent>
            </w:sdt>
          </w:p>
          <w:p w14:paraId="1FC40CF7" w14:textId="387AFA70" w:rsidR="00E8269A" w:rsidRPr="00B11AB8" w:rsidRDefault="00B11AB8" w:rsidP="00E8269A">
            <w:pPr>
              <w:pStyle w:val="DateRange"/>
              <w:rPr>
                <w:sz w:val="16"/>
                <w:szCs w:val="22"/>
              </w:rPr>
            </w:pPr>
            <w:r w:rsidRPr="00B11AB8">
              <w:rPr>
                <w:sz w:val="16"/>
                <w:szCs w:val="22"/>
              </w:rPr>
              <w:t>April 2021– M.</w:t>
            </w:r>
            <w:r w:rsidR="00301994">
              <w:rPr>
                <w:sz w:val="16"/>
                <w:szCs w:val="22"/>
              </w:rPr>
              <w:t xml:space="preserve"> </w:t>
            </w:r>
            <w:r w:rsidRPr="00B11AB8">
              <w:rPr>
                <w:sz w:val="16"/>
                <w:szCs w:val="22"/>
              </w:rPr>
              <w:t>Tech</w:t>
            </w:r>
          </w:p>
          <w:p w14:paraId="3F3228C9" w14:textId="75F8294D" w:rsidR="00E8269A" w:rsidRPr="00E6525B" w:rsidRDefault="00301994" w:rsidP="00BC0E27">
            <w:pPr>
              <w:pStyle w:val="JobTitleandDegree"/>
            </w:pPr>
            <w:r>
              <w:t>IT</w:t>
            </w:r>
            <w:r w:rsidRPr="00301994">
              <w:rPr>
                <w:b w:val="0"/>
                <w:bCs/>
                <w:sz w:val="16"/>
                <w:szCs w:val="22"/>
              </w:rPr>
              <w:t>(Integrated)</w:t>
            </w:r>
          </w:p>
          <w:p w14:paraId="104FF20B" w14:textId="77777777" w:rsidR="00E8269A" w:rsidRPr="00B11AB8" w:rsidRDefault="00B11AB8" w:rsidP="00B11AB8">
            <w:pPr>
              <w:pStyle w:val="DateRange"/>
              <w:rPr>
                <w:sz w:val="16"/>
                <w:szCs w:val="22"/>
              </w:rPr>
            </w:pPr>
            <w:r w:rsidRPr="00B11AB8">
              <w:rPr>
                <w:sz w:val="16"/>
                <w:szCs w:val="22"/>
              </w:rPr>
              <w:t>VIT, Vellore.</w:t>
            </w:r>
            <w:r w:rsidR="00047507" w:rsidRPr="00B11AB8">
              <w:rPr>
                <w:sz w:val="16"/>
                <w:szCs w:val="22"/>
              </w:rPr>
              <w:t xml:space="preserve"> </w:t>
            </w:r>
          </w:p>
          <w:p w14:paraId="4CEB03FE" w14:textId="227F8701" w:rsidR="00B11AB8" w:rsidRDefault="00B11AB8" w:rsidP="00B11AB8">
            <w:pPr>
              <w:pStyle w:val="DateRange"/>
              <w:rPr>
                <w:sz w:val="16"/>
                <w:szCs w:val="22"/>
              </w:rPr>
            </w:pPr>
            <w:r w:rsidRPr="00B11AB8">
              <w:rPr>
                <w:sz w:val="16"/>
                <w:szCs w:val="22"/>
              </w:rPr>
              <w:t>August 2016</w:t>
            </w:r>
            <w:r>
              <w:rPr>
                <w:sz w:val="16"/>
                <w:szCs w:val="22"/>
              </w:rPr>
              <w:t xml:space="preserve">- </w:t>
            </w:r>
            <w:r w:rsidRPr="00B11AB8">
              <w:rPr>
                <w:b/>
                <w:bCs/>
                <w:sz w:val="22"/>
                <w:szCs w:val="32"/>
              </w:rPr>
              <w:t>B.</w:t>
            </w:r>
            <w:r w:rsidR="00301994">
              <w:rPr>
                <w:b/>
                <w:bCs/>
                <w:sz w:val="22"/>
                <w:szCs w:val="32"/>
              </w:rPr>
              <w:t xml:space="preserve"> </w:t>
            </w:r>
            <w:r w:rsidRPr="00B11AB8">
              <w:rPr>
                <w:b/>
                <w:bCs/>
                <w:sz w:val="22"/>
                <w:szCs w:val="32"/>
              </w:rPr>
              <w:t>Statistics</w:t>
            </w:r>
          </w:p>
          <w:p w14:paraId="025384AF" w14:textId="01F91BD7" w:rsidR="00B11AB8" w:rsidRDefault="00B11AB8" w:rsidP="00B11AB8">
            <w:pPr>
              <w:pStyle w:val="DateRange"/>
            </w:pPr>
            <w:r>
              <w:t>Institute Of Science, Nagpur</w:t>
            </w:r>
          </w:p>
        </w:tc>
        <w:tc>
          <w:tcPr>
            <w:tcW w:w="97" w:type="pct"/>
            <w:tcMar>
              <w:top w:w="144" w:type="dxa"/>
              <w:left w:w="14" w:type="dxa"/>
              <w:right w:w="115" w:type="dxa"/>
            </w:tcMar>
          </w:tcPr>
          <w:p w14:paraId="5915E2FF" w14:textId="77777777" w:rsidR="00E8269A" w:rsidRDefault="00E8269A">
            <w:pPr>
              <w:spacing w:line="240" w:lineRule="auto"/>
            </w:pPr>
          </w:p>
        </w:tc>
        <w:tc>
          <w:tcPr>
            <w:tcW w:w="1082" w:type="pct"/>
            <w:gridSpan w:val="2"/>
            <w:tcMar>
              <w:top w:w="144" w:type="dxa"/>
              <w:left w:w="14" w:type="dxa"/>
              <w:right w:w="115" w:type="dxa"/>
            </w:tcMar>
          </w:tcPr>
          <w:p w14:paraId="37B23E09" w14:textId="77777777" w:rsidR="00E8269A" w:rsidRDefault="00D20364" w:rsidP="00E8269A">
            <w:pPr>
              <w:pStyle w:val="Heading1"/>
            </w:pPr>
            <w:sdt>
              <w:sdtPr>
                <w:id w:val="119269848"/>
                <w:placeholder>
                  <w:docPart w:val="4CDB9C4591DC4CA2862B5976F5AA7D26"/>
                </w:placeholder>
                <w:temporary/>
                <w:showingPlcHdr/>
                <w15:appearance w15:val="hidden"/>
              </w:sdtPr>
              <w:sdtEndPr/>
              <w:sdtContent>
                <w:r w:rsidR="00E8269A">
                  <w:t>Skills</w:t>
                </w:r>
              </w:sdtContent>
            </w:sdt>
          </w:p>
          <w:p w14:paraId="294D46FB" w14:textId="77777777" w:rsidR="00E8269A" w:rsidRDefault="006D70EF" w:rsidP="006D70EF">
            <w:pPr>
              <w:pStyle w:val="SkillsBullets"/>
            </w:pPr>
            <w:r>
              <w:t>Python 3.7</w:t>
            </w:r>
          </w:p>
          <w:p w14:paraId="7B358CB7" w14:textId="6E097D45" w:rsidR="006D70EF" w:rsidRDefault="006D70EF" w:rsidP="006D70EF">
            <w:pPr>
              <w:pStyle w:val="SkillsBullets"/>
            </w:pPr>
            <w:r>
              <w:t>Flask API</w:t>
            </w:r>
          </w:p>
          <w:p w14:paraId="7D17B853" w14:textId="06DF2E55" w:rsidR="006D70EF" w:rsidRDefault="006D70EF" w:rsidP="006D70EF">
            <w:pPr>
              <w:pStyle w:val="SkillsBullets"/>
            </w:pPr>
            <w:r>
              <w:t>Selenium</w:t>
            </w:r>
          </w:p>
          <w:p w14:paraId="03165C8C" w14:textId="3B0116B2" w:rsidR="006D70EF" w:rsidRDefault="006D70EF" w:rsidP="006D70EF">
            <w:pPr>
              <w:pStyle w:val="SkillsBullets"/>
            </w:pPr>
            <w:r>
              <w:t>Data Analysis</w:t>
            </w:r>
          </w:p>
          <w:p w14:paraId="33D07DC3" w14:textId="132B27C0" w:rsidR="006D70EF" w:rsidRDefault="006D70EF" w:rsidP="006D70EF">
            <w:pPr>
              <w:pStyle w:val="SkillsBullets"/>
            </w:pPr>
            <w:r>
              <w:t>CICD</w:t>
            </w:r>
          </w:p>
          <w:p w14:paraId="3B1A357C" w14:textId="77777777" w:rsidR="006D70EF" w:rsidRDefault="006D70EF" w:rsidP="006D70EF">
            <w:pPr>
              <w:pStyle w:val="SkillsBullets"/>
            </w:pPr>
            <w:r>
              <w:t>RPA Tools</w:t>
            </w:r>
          </w:p>
          <w:p w14:paraId="608F5CE3" w14:textId="13842920" w:rsidR="002A7C0D" w:rsidRDefault="002A7C0D" w:rsidP="006D70EF">
            <w:pPr>
              <w:pStyle w:val="SkillsBullets"/>
            </w:pPr>
            <w:r>
              <w:t>Core Java</w:t>
            </w:r>
          </w:p>
        </w:tc>
        <w:tc>
          <w:tcPr>
            <w:tcW w:w="95" w:type="pct"/>
            <w:tcMar>
              <w:top w:w="144" w:type="dxa"/>
              <w:left w:w="14" w:type="dxa"/>
              <w:right w:w="115" w:type="dxa"/>
            </w:tcMar>
          </w:tcPr>
          <w:p w14:paraId="76EB52B1" w14:textId="77777777" w:rsidR="00E8269A" w:rsidRDefault="00E8269A">
            <w:pPr>
              <w:spacing w:line="240" w:lineRule="auto"/>
            </w:pPr>
          </w:p>
        </w:tc>
        <w:tc>
          <w:tcPr>
            <w:tcW w:w="1109" w:type="pct"/>
            <w:gridSpan w:val="2"/>
            <w:tcMar>
              <w:top w:w="144" w:type="dxa"/>
              <w:left w:w="14" w:type="dxa"/>
              <w:right w:w="115" w:type="dxa"/>
            </w:tcMar>
          </w:tcPr>
          <w:p w14:paraId="3CD05586" w14:textId="77777777" w:rsidR="00E8269A" w:rsidRPr="00E8269A" w:rsidRDefault="00D20364" w:rsidP="00E8269A">
            <w:pPr>
              <w:pStyle w:val="Heading1"/>
            </w:pPr>
            <w:sdt>
              <w:sdtPr>
                <w:id w:val="-526249777"/>
                <w:placeholder>
                  <w:docPart w:val="2DDAE1BEF95A477E99CAFF80532C1031"/>
                </w:placeholder>
                <w:temporary/>
                <w:showingPlcHdr/>
                <w15:appearance w15:val="hidden"/>
              </w:sdtPr>
              <w:sdtEndPr/>
              <w:sdtContent>
                <w:r w:rsidR="00E8269A">
                  <w:t>Interests</w:t>
                </w:r>
              </w:sdtContent>
            </w:sdt>
          </w:p>
          <w:p w14:paraId="4EC5E42B" w14:textId="62E3EF7C" w:rsidR="00301994" w:rsidRDefault="002A7C0D" w:rsidP="00E8269A">
            <w:pPr>
              <w:spacing w:line="240" w:lineRule="auto"/>
            </w:pPr>
            <w:r>
              <w:t>Learning AI/ML</w:t>
            </w:r>
            <w:r w:rsidR="002838C3">
              <w:t xml:space="preserve"> and latest Techs.</w:t>
            </w:r>
          </w:p>
          <w:p w14:paraId="5D67518B" w14:textId="0DB13BBC" w:rsidR="002838C3" w:rsidRDefault="002838C3" w:rsidP="00E8269A">
            <w:pPr>
              <w:spacing w:line="240" w:lineRule="auto"/>
            </w:pPr>
            <w:r>
              <w:t>Fond of music and playing guitar.</w:t>
            </w:r>
          </w:p>
          <w:p w14:paraId="533207C4" w14:textId="24C11C1C" w:rsidR="002838C3" w:rsidRDefault="002838C3" w:rsidP="00E8269A">
            <w:pPr>
              <w:spacing w:line="240" w:lineRule="auto"/>
            </w:pPr>
            <w:r>
              <w:t>Solo Traveler.</w:t>
            </w:r>
          </w:p>
          <w:p w14:paraId="1F6018FE" w14:textId="062EF363" w:rsidR="002838C3" w:rsidRDefault="002838C3" w:rsidP="00E8269A">
            <w:pPr>
              <w:spacing w:line="240" w:lineRule="auto"/>
            </w:pPr>
          </w:p>
          <w:p w14:paraId="1F6DCE06" w14:textId="3ED36491" w:rsidR="00E8269A" w:rsidRDefault="00E8269A" w:rsidP="00E8269A">
            <w:pPr>
              <w:spacing w:line="240" w:lineRule="auto"/>
            </w:pPr>
            <w:r w:rsidRPr="00E8269A">
              <w:t xml:space="preserve"> </w:t>
            </w:r>
          </w:p>
        </w:tc>
        <w:tc>
          <w:tcPr>
            <w:tcW w:w="96" w:type="pct"/>
            <w:tcMar>
              <w:top w:w="144" w:type="dxa"/>
              <w:left w:w="14" w:type="dxa"/>
              <w:right w:w="115" w:type="dxa"/>
            </w:tcMar>
          </w:tcPr>
          <w:p w14:paraId="52857593" w14:textId="77777777" w:rsidR="00E8269A" w:rsidRDefault="00E8269A">
            <w:pPr>
              <w:spacing w:line="240" w:lineRule="auto"/>
            </w:pPr>
          </w:p>
        </w:tc>
        <w:tc>
          <w:tcPr>
            <w:tcW w:w="1347" w:type="pct"/>
            <w:tcMar>
              <w:top w:w="144" w:type="dxa"/>
              <w:left w:w="14" w:type="dxa"/>
              <w:right w:w="115" w:type="dxa"/>
            </w:tcMar>
          </w:tcPr>
          <w:p w14:paraId="64FC677C" w14:textId="77777777" w:rsidR="00E8269A" w:rsidRDefault="00D20364" w:rsidP="00E8269A">
            <w:pPr>
              <w:pStyle w:val="Heading1"/>
            </w:pPr>
            <w:sdt>
              <w:sdtPr>
                <w:id w:val="-2013365906"/>
                <w:placeholder>
                  <w:docPart w:val="E88652783AA641F2A4C0E0684015EB82"/>
                </w:placeholder>
                <w:temporary/>
                <w:showingPlcHdr/>
                <w15:appearance w15:val="hidden"/>
              </w:sdtPr>
              <w:sdtEndPr/>
              <w:sdtContent>
                <w:r w:rsidR="00E8269A">
                  <w:t>Contact</w:t>
                </w:r>
              </w:sdtContent>
            </w:sdt>
          </w:p>
          <w:p w14:paraId="421AED25" w14:textId="317DE069" w:rsidR="00E8269A" w:rsidRPr="00D87E03" w:rsidRDefault="002838C3" w:rsidP="00E8269A">
            <w:pPr>
              <w:pStyle w:val="ContactInfo"/>
            </w:pPr>
            <w:r>
              <w:t xml:space="preserve">217 </w:t>
            </w:r>
            <w:proofErr w:type="spellStart"/>
            <w:r>
              <w:t>Vinkar</w:t>
            </w:r>
            <w:proofErr w:type="spellEnd"/>
            <w:r>
              <w:t xml:space="preserve"> Colony,</w:t>
            </w:r>
            <w:r w:rsidR="00E8269A" w:rsidRPr="00D87E03">
              <w:t xml:space="preserve"> </w:t>
            </w:r>
            <w:r w:rsidR="00410F37">
              <w:br/>
            </w:r>
            <w:r>
              <w:t>Nagpur - 440027</w:t>
            </w:r>
            <w:r w:rsidR="00E8269A" w:rsidRPr="00D87E03">
              <w:t xml:space="preserve"> </w:t>
            </w:r>
            <w:r w:rsidR="00410F37">
              <w:br/>
            </w:r>
            <w:r>
              <w:t>+91 9028838663</w:t>
            </w:r>
          </w:p>
          <w:p w14:paraId="0F4A9B5E" w14:textId="77777777" w:rsidR="00221ED7" w:rsidRDefault="00221ED7" w:rsidP="00410F37">
            <w:pPr>
              <w:pStyle w:val="ContactInfo"/>
            </w:pPr>
            <w:r>
              <w:t>Nakuldeshmukh619+office</w:t>
            </w:r>
            <w:r w:rsidR="00040119">
              <w:t>@</w:t>
            </w:r>
          </w:p>
          <w:p w14:paraId="1E0869E7" w14:textId="0720C5A2" w:rsidR="00E8269A" w:rsidRPr="00410F37" w:rsidRDefault="00221ED7" w:rsidP="00410F37">
            <w:pPr>
              <w:pStyle w:val="ContactInfo"/>
            </w:pPr>
            <w:r>
              <w:t>gmail</w:t>
            </w:r>
            <w:r w:rsidR="00040119">
              <w:t>.com</w:t>
            </w:r>
          </w:p>
          <w:p w14:paraId="43D38501" w14:textId="25AA775D" w:rsidR="00E8269A" w:rsidRDefault="00E8269A" w:rsidP="00410F37">
            <w:pPr>
              <w:pStyle w:val="ContactInfo"/>
            </w:pPr>
          </w:p>
        </w:tc>
      </w:tr>
    </w:tbl>
    <w:p w14:paraId="457E8608" w14:textId="77777777" w:rsidR="00340C75" w:rsidRPr="00F5689F" w:rsidRDefault="00340C75" w:rsidP="00F5689F"/>
    <w:sectPr w:rsidR="00340C75" w:rsidRPr="00F5689F"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7B29" w14:textId="77777777" w:rsidR="00D20364" w:rsidRDefault="00D20364" w:rsidP="002F6CB9">
      <w:pPr>
        <w:spacing w:line="240" w:lineRule="auto"/>
      </w:pPr>
      <w:r>
        <w:separator/>
      </w:r>
    </w:p>
  </w:endnote>
  <w:endnote w:type="continuationSeparator" w:id="0">
    <w:p w14:paraId="4280A429" w14:textId="77777777" w:rsidR="00D20364" w:rsidRDefault="00D20364"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54C9" w14:textId="77777777" w:rsidR="00D20364" w:rsidRDefault="00D20364" w:rsidP="002F6CB9">
      <w:pPr>
        <w:spacing w:line="240" w:lineRule="auto"/>
      </w:pPr>
      <w:r>
        <w:separator/>
      </w:r>
    </w:p>
  </w:footnote>
  <w:footnote w:type="continuationSeparator" w:id="0">
    <w:p w14:paraId="12B835FC" w14:textId="77777777" w:rsidR="00D20364" w:rsidRDefault="00D20364"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CD"/>
    <w:rsid w:val="00040119"/>
    <w:rsid w:val="00047507"/>
    <w:rsid w:val="000746AE"/>
    <w:rsid w:val="0017049C"/>
    <w:rsid w:val="001A4DCD"/>
    <w:rsid w:val="00221ED7"/>
    <w:rsid w:val="002838C3"/>
    <w:rsid w:val="00292A11"/>
    <w:rsid w:val="00293C9B"/>
    <w:rsid w:val="002A7C0D"/>
    <w:rsid w:val="002F6CB9"/>
    <w:rsid w:val="00301994"/>
    <w:rsid w:val="00340C75"/>
    <w:rsid w:val="003E6D64"/>
    <w:rsid w:val="00410F37"/>
    <w:rsid w:val="004B5148"/>
    <w:rsid w:val="00504AB8"/>
    <w:rsid w:val="005A05E2"/>
    <w:rsid w:val="005C41E5"/>
    <w:rsid w:val="005D49CA"/>
    <w:rsid w:val="006B3BC2"/>
    <w:rsid w:val="006D70EF"/>
    <w:rsid w:val="007466F4"/>
    <w:rsid w:val="00762A45"/>
    <w:rsid w:val="00792D55"/>
    <w:rsid w:val="007A242C"/>
    <w:rsid w:val="007C0CF2"/>
    <w:rsid w:val="007D294F"/>
    <w:rsid w:val="008113B6"/>
    <w:rsid w:val="00816DDE"/>
    <w:rsid w:val="00851431"/>
    <w:rsid w:val="008539E9"/>
    <w:rsid w:val="0086291E"/>
    <w:rsid w:val="009200F5"/>
    <w:rsid w:val="009C1962"/>
    <w:rsid w:val="00A46836"/>
    <w:rsid w:val="00A635D5"/>
    <w:rsid w:val="00A82D03"/>
    <w:rsid w:val="00B11AB8"/>
    <w:rsid w:val="00B550B0"/>
    <w:rsid w:val="00B80EE9"/>
    <w:rsid w:val="00BC0E27"/>
    <w:rsid w:val="00BC3C1B"/>
    <w:rsid w:val="00C764ED"/>
    <w:rsid w:val="00C8183F"/>
    <w:rsid w:val="00C83E97"/>
    <w:rsid w:val="00D20364"/>
    <w:rsid w:val="00D87E03"/>
    <w:rsid w:val="00DB29DA"/>
    <w:rsid w:val="00E6525B"/>
    <w:rsid w:val="00E8269A"/>
    <w:rsid w:val="00E97CB2"/>
    <w:rsid w:val="00ED6E70"/>
    <w:rsid w:val="00EF10F2"/>
    <w:rsid w:val="00F31058"/>
    <w:rsid w:val="00F41ACF"/>
    <w:rsid w:val="00F5689F"/>
    <w:rsid w:val="00F7064C"/>
    <w:rsid w:val="00FC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0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E27"/>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BC3C1B"/>
    <w:pPr>
      <w:spacing w:before="120" w:after="170" w:line="240" w:lineRule="auto"/>
      <w:outlineLvl w:val="0"/>
    </w:pPr>
    <w:rPr>
      <w:b/>
      <w:bCs/>
      <w:sz w:val="2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BC3C1B"/>
    <w:rPr>
      <w:rFonts w:eastAsia="Arial" w:cs="Arial"/>
      <w:b/>
      <w:bCs/>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BC3C1B"/>
  </w:style>
  <w:style w:type="paragraph" w:customStyle="1" w:styleId="SkillsBullets">
    <w:name w:val="Skills Bullets"/>
    <w:basedOn w:val="BulletsSkills"/>
    <w:qFormat/>
    <w:rsid w:val="00BC3C1B"/>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BC3C1B"/>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BC3C1B"/>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BC3C1B"/>
    <w:pPr>
      <w:spacing w:after="120"/>
      <w:outlineLvl w:val="1"/>
    </w:pPr>
    <w:rPr>
      <w:rFonts w:asciiTheme="majorHAnsi" w:hAnsiTheme="majorHAnsi"/>
      <w:b/>
      <w:sz w:val="28"/>
    </w:rPr>
  </w:style>
  <w:style w:type="character" w:customStyle="1" w:styleId="SubtitleChar">
    <w:name w:val="Subtitle Char"/>
    <w:basedOn w:val="DefaultParagraphFont"/>
    <w:link w:val="Subtitle"/>
    <w:uiPriority w:val="11"/>
    <w:rsid w:val="00BC3C1B"/>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DateRange">
    <w:name w:val="Date Range"/>
    <w:basedOn w:val="Normal"/>
    <w:qFormat/>
    <w:rsid w:val="00BC3C1B"/>
    <w:pPr>
      <w:spacing w:before="170"/>
      <w:ind w:left="14"/>
    </w:pPr>
    <w:rPr>
      <w:szCs w:val="24"/>
    </w:rPr>
  </w:style>
  <w:style w:type="paragraph" w:customStyle="1" w:styleId="JobTitleandDegree">
    <w:name w:val="Job Title and Degree"/>
    <w:basedOn w:val="Normal"/>
    <w:qFormat/>
    <w:rsid w:val="00BC3C1B"/>
    <w:rPr>
      <w:b/>
      <w:sz w:val="22"/>
    </w:rPr>
  </w:style>
  <w:style w:type="character" w:customStyle="1" w:styleId="CompanyName">
    <w:name w:val="Company Name"/>
    <w:basedOn w:val="DefaultParagraphFont"/>
    <w:uiPriority w:val="1"/>
    <w:qFormat/>
    <w:rsid w:val="00BC3C1B"/>
    <w:rPr>
      <w:b/>
      <w:i/>
    </w:rPr>
  </w:style>
  <w:style w:type="paragraph" w:customStyle="1" w:styleId="SchoolName">
    <w:name w:val="School Name"/>
    <w:basedOn w:val="Normal"/>
    <w:qFormat/>
    <w:rsid w:val="00D87E03"/>
    <w:pPr>
      <w:spacing w:line="240" w:lineRule="auto"/>
      <w:ind w:left="14"/>
    </w:pPr>
    <w:rPr>
      <w:sz w:val="20"/>
      <w:szCs w:val="20"/>
    </w:rPr>
  </w:style>
  <w:style w:type="paragraph" w:styleId="Header">
    <w:name w:val="header"/>
    <w:basedOn w:val="Normal"/>
    <w:link w:val="HeaderChar"/>
    <w:uiPriority w:val="99"/>
    <w:semiHidden/>
    <w:rsid w:val="002F6C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0E27"/>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0E27"/>
    <w:rPr>
      <w:rFonts w:eastAsia="Arial" w:cs="Arial"/>
      <w:sz w:val="18"/>
      <w:szCs w:val="16"/>
      <w:lang w:bidi="en-US"/>
    </w:rPr>
  </w:style>
  <w:style w:type="paragraph" w:styleId="BalloonText">
    <w:name w:val="Balloon Text"/>
    <w:basedOn w:val="Normal"/>
    <w:link w:val="BalloonTextChar"/>
    <w:uiPriority w:val="99"/>
    <w:semiHidden/>
    <w:unhideWhenUsed/>
    <w:rsid w:val="005A05E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A05E2"/>
    <w:rPr>
      <w:rFonts w:ascii="Segoe UI" w:eastAsia="Arial" w:hAnsi="Segoe UI" w:cs="Segoe UI"/>
      <w:color w:val="231F20"/>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kuldex\AppData\Roaming\Microsoft\Templates\Swiss%20desig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0ECDDF8A1A4A36A466CF42008BCE87"/>
        <w:category>
          <w:name w:val="General"/>
          <w:gallery w:val="placeholder"/>
        </w:category>
        <w:types>
          <w:type w:val="bbPlcHdr"/>
        </w:types>
        <w:behaviors>
          <w:behavior w:val="content"/>
        </w:behaviors>
        <w:guid w:val="{5A62B985-3071-465C-A151-9E80F862D5D3}"/>
      </w:docPartPr>
      <w:docPartBody>
        <w:p w:rsidR="00927CE0" w:rsidRDefault="0050001E">
          <w:pPr>
            <w:pStyle w:val="550ECDDF8A1A4A36A466CF42008BCE87"/>
          </w:pPr>
          <w:r w:rsidRPr="00BC3C1B">
            <w:rPr>
              <w:rStyle w:val="Heading1Char"/>
              <w:b w:val="0"/>
              <w:bCs w:val="0"/>
            </w:rPr>
            <w:t>Objective</w:t>
          </w:r>
        </w:p>
      </w:docPartBody>
    </w:docPart>
    <w:docPart>
      <w:docPartPr>
        <w:name w:val="482A786DA2B3496998EE5478ED75B953"/>
        <w:category>
          <w:name w:val="General"/>
          <w:gallery w:val="placeholder"/>
        </w:category>
        <w:types>
          <w:type w:val="bbPlcHdr"/>
        </w:types>
        <w:behaviors>
          <w:behavior w:val="content"/>
        </w:behaviors>
        <w:guid w:val="{495922BC-9BD6-4DFF-A030-24F64E2FFDCB}"/>
      </w:docPartPr>
      <w:docPartBody>
        <w:p w:rsidR="00927CE0" w:rsidRDefault="0050001E">
          <w:pPr>
            <w:pStyle w:val="482A786DA2B3496998EE5478ED75B953"/>
          </w:pPr>
          <w:r w:rsidRPr="00E8269A">
            <w:t>Experience</w:t>
          </w:r>
        </w:p>
      </w:docPartBody>
    </w:docPart>
    <w:docPart>
      <w:docPartPr>
        <w:name w:val="7C12DFFA0EA5464DB2780CA35071E84F"/>
        <w:category>
          <w:name w:val="General"/>
          <w:gallery w:val="placeholder"/>
        </w:category>
        <w:types>
          <w:type w:val="bbPlcHdr"/>
        </w:types>
        <w:behaviors>
          <w:behavior w:val="content"/>
        </w:behaviors>
        <w:guid w:val="{731AD5F9-3C64-4550-B494-DB31EBF9CBF3}"/>
      </w:docPartPr>
      <w:docPartBody>
        <w:p w:rsidR="00927CE0" w:rsidRDefault="0050001E">
          <w:pPr>
            <w:pStyle w:val="7C12DFFA0EA5464DB2780CA35071E84F"/>
          </w:pPr>
          <w:r>
            <w:t>Education</w:t>
          </w:r>
        </w:p>
      </w:docPartBody>
    </w:docPart>
    <w:docPart>
      <w:docPartPr>
        <w:name w:val="4CDB9C4591DC4CA2862B5976F5AA7D26"/>
        <w:category>
          <w:name w:val="General"/>
          <w:gallery w:val="placeholder"/>
        </w:category>
        <w:types>
          <w:type w:val="bbPlcHdr"/>
        </w:types>
        <w:behaviors>
          <w:behavior w:val="content"/>
        </w:behaviors>
        <w:guid w:val="{ADEA2B3E-AE0B-4578-B136-F3AF43735BD4}"/>
      </w:docPartPr>
      <w:docPartBody>
        <w:p w:rsidR="00927CE0" w:rsidRDefault="0050001E">
          <w:pPr>
            <w:pStyle w:val="4CDB9C4591DC4CA2862B5976F5AA7D26"/>
          </w:pPr>
          <w:r>
            <w:t>Skills</w:t>
          </w:r>
        </w:p>
      </w:docPartBody>
    </w:docPart>
    <w:docPart>
      <w:docPartPr>
        <w:name w:val="2DDAE1BEF95A477E99CAFF80532C1031"/>
        <w:category>
          <w:name w:val="General"/>
          <w:gallery w:val="placeholder"/>
        </w:category>
        <w:types>
          <w:type w:val="bbPlcHdr"/>
        </w:types>
        <w:behaviors>
          <w:behavior w:val="content"/>
        </w:behaviors>
        <w:guid w:val="{82E9C20C-A4FB-4D68-8C50-B2B03C2C02B4}"/>
      </w:docPartPr>
      <w:docPartBody>
        <w:p w:rsidR="00927CE0" w:rsidRDefault="0050001E">
          <w:pPr>
            <w:pStyle w:val="2DDAE1BEF95A477E99CAFF80532C1031"/>
          </w:pPr>
          <w:r>
            <w:t>Interests</w:t>
          </w:r>
        </w:p>
      </w:docPartBody>
    </w:docPart>
    <w:docPart>
      <w:docPartPr>
        <w:name w:val="E88652783AA641F2A4C0E0684015EB82"/>
        <w:category>
          <w:name w:val="General"/>
          <w:gallery w:val="placeholder"/>
        </w:category>
        <w:types>
          <w:type w:val="bbPlcHdr"/>
        </w:types>
        <w:behaviors>
          <w:behavior w:val="content"/>
        </w:behaviors>
        <w:guid w:val="{B87CBCAA-1C00-46F2-9803-1592F56AE241}"/>
      </w:docPartPr>
      <w:docPartBody>
        <w:p w:rsidR="00927CE0" w:rsidRDefault="0050001E">
          <w:pPr>
            <w:pStyle w:val="E88652783AA641F2A4C0E0684015EB82"/>
          </w:pPr>
          <w:r>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1E"/>
    <w:rsid w:val="00254E86"/>
    <w:rsid w:val="0050001E"/>
    <w:rsid w:val="0092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spacing w:before="120" w:after="170" w:line="240" w:lineRule="auto"/>
      <w:outlineLvl w:val="0"/>
    </w:pPr>
    <w:rPr>
      <w:rFonts w:eastAsia="Arial" w:cs="Arial"/>
      <w:b/>
      <w:bCs/>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Arial" w:cs="Arial"/>
      <w:b/>
      <w:bCs/>
      <w:szCs w:val="40"/>
      <w:lang w:bidi="en-US"/>
    </w:rPr>
  </w:style>
  <w:style w:type="paragraph" w:customStyle="1" w:styleId="550ECDDF8A1A4A36A466CF42008BCE87">
    <w:name w:val="550ECDDF8A1A4A36A466CF42008BCE87"/>
  </w:style>
  <w:style w:type="paragraph" w:customStyle="1" w:styleId="482A786DA2B3496998EE5478ED75B953">
    <w:name w:val="482A786DA2B3496998EE5478ED75B953"/>
  </w:style>
  <w:style w:type="paragraph" w:customStyle="1" w:styleId="7C12DFFA0EA5464DB2780CA35071E84F">
    <w:name w:val="7C12DFFA0EA5464DB2780CA35071E84F"/>
  </w:style>
  <w:style w:type="paragraph" w:customStyle="1" w:styleId="4CDB9C4591DC4CA2862B5976F5AA7D26">
    <w:name w:val="4CDB9C4591DC4CA2862B5976F5AA7D26"/>
  </w:style>
  <w:style w:type="paragraph" w:customStyle="1" w:styleId="2DDAE1BEF95A477E99CAFF80532C1031">
    <w:name w:val="2DDAE1BEF95A477E99CAFF80532C1031"/>
  </w:style>
  <w:style w:type="paragraph" w:customStyle="1" w:styleId="E88652783AA641F2A4C0E0684015EB82">
    <w:name w:val="E88652783AA641F2A4C0E0684015EB82"/>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148A14-F4FE-4B4B-AB5F-2FA0145D0186}">
  <ds:schemaRefs>
    <ds:schemaRef ds:uri="http://schemas.microsoft.com/sharepoint/v3/contenttype/forms"/>
  </ds:schemaRefs>
</ds:datastoreItem>
</file>

<file path=customXml/itemProps2.xml><?xml version="1.0" encoding="utf-8"?>
<ds:datastoreItem xmlns:ds="http://schemas.openxmlformats.org/officeDocument/2006/customXml" ds:itemID="{2DE08641-7AD5-4AB2-AD53-CAF033CF252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D43B521-E1C8-4365-A715-C5D28D2FD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Swiss design resume.dotx</Template>
  <TotalTime>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2022-10-07T11:47:00Z</dcterms:created>
  <dcterms:modified xsi:type="dcterms:W3CDTF">2022-10-07T11:47:00Z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